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26CAF3F" w14:textId="77777777" w:rsidR="00955ADE" w:rsidRPr="00E74C19" w:rsidRDefault="007B7746" w:rsidP="00E74C19">
      <w:pPr>
        <w:pStyle w:val="divdocumentthinbottomborder"/>
        <w:spacing w:line="276" w:lineRule="auto"/>
        <w:rPr>
          <w:rFonts w:ascii="Century Gothic" w:eastAsia="Century Gothic" w:hAnsi="Century Gothic" w:cs="Century Gothic"/>
          <w:b/>
          <w:bCs/>
          <w:caps/>
          <w:color w:val="009999"/>
          <w:sz w:val="40"/>
          <w:szCs w:val="40"/>
        </w:rPr>
      </w:pPr>
      <w:r w:rsidRPr="00E74C19">
        <w:rPr>
          <w:rStyle w:val="divnamespanfName"/>
          <w:rFonts w:ascii="Century Gothic" w:eastAsia="Century Gothic" w:hAnsi="Century Gothic" w:cs="Century Gothic"/>
          <w:caps/>
          <w:color w:val="009999"/>
          <w:sz w:val="40"/>
          <w:szCs w:val="40"/>
        </w:rPr>
        <w:t>Jiawen</w:t>
      </w:r>
      <w:r w:rsidRPr="00E74C19">
        <w:rPr>
          <w:rFonts w:ascii="Century Gothic" w:eastAsia="Century Gothic" w:hAnsi="Century Gothic" w:cs="Century Gothic"/>
          <w:b/>
          <w:bCs/>
          <w:caps/>
          <w:color w:val="009999"/>
          <w:sz w:val="40"/>
          <w:szCs w:val="40"/>
        </w:rPr>
        <w:t xml:space="preserve"> </w:t>
      </w:r>
      <w:r w:rsidRPr="00E74C19">
        <w:rPr>
          <w:rStyle w:val="span"/>
          <w:rFonts w:ascii="Century Gothic" w:eastAsia="Century Gothic" w:hAnsi="Century Gothic" w:cs="Century Gothic"/>
          <w:b/>
          <w:bCs/>
          <w:caps/>
          <w:color w:val="009999"/>
          <w:sz w:val="40"/>
          <w:szCs w:val="40"/>
        </w:rPr>
        <w:t>Zhu</w:t>
      </w:r>
    </w:p>
    <w:p w14:paraId="6E8BAD9F" w14:textId="77777777" w:rsidR="00955ADE" w:rsidRDefault="007B7746" w:rsidP="00E74C19">
      <w:pPr>
        <w:pStyle w:val="div"/>
        <w:spacing w:line="276" w:lineRule="auto"/>
        <w:rPr>
          <w:rFonts w:ascii="Century Gothic" w:eastAsia="Century Gothic" w:hAnsi="Century Gothic" w:cs="Century Gothic"/>
          <w:color w:val="333333"/>
          <w:sz w:val="0"/>
          <w:szCs w:val="0"/>
        </w:rPr>
      </w:pPr>
      <w:r>
        <w:rPr>
          <w:rFonts w:ascii="Century Gothic" w:eastAsia="Century Gothic" w:hAnsi="Century Gothic" w:cs="Century Gothic"/>
          <w:color w:val="333333"/>
          <w:sz w:val="0"/>
          <w:szCs w:val="0"/>
        </w:rPr>
        <w:t> </w:t>
      </w:r>
    </w:p>
    <w:p w14:paraId="7F908D44" w14:textId="4D476753" w:rsidR="00955ADE" w:rsidRPr="00E74C19" w:rsidRDefault="00E74C19" w:rsidP="00E74C19">
      <w:pPr>
        <w:pStyle w:val="divaddress"/>
        <w:pBdr>
          <w:top w:val="none" w:sz="0" w:space="0" w:color="auto"/>
        </w:pBdr>
        <w:spacing w:line="276" w:lineRule="auto"/>
        <w:rPr>
          <w:rFonts w:ascii="Century Gothic" w:eastAsia="Century Gothic" w:hAnsi="Century Gothic" w:cs="Century Gothic"/>
          <w:color w:val="333333"/>
          <w:sz w:val="20"/>
          <w:szCs w:val="20"/>
        </w:rPr>
      </w:pPr>
      <w:r w:rsidRPr="00E74C19">
        <w:rPr>
          <w:rStyle w:val="span"/>
          <w:rFonts w:ascii="Century Gothic" w:eastAsia="Century Gothic" w:hAnsi="Century Gothic" w:cs="Century Gothic"/>
          <w:color w:val="333333"/>
          <w:sz w:val="20"/>
          <w:szCs w:val="20"/>
        </w:rPr>
        <w:t xml:space="preserve">607 Corey Ln Champaign IL </w:t>
      </w:r>
      <w:proofErr w:type="gramStart"/>
      <w:r w:rsidRPr="00E74C19">
        <w:rPr>
          <w:rStyle w:val="span"/>
          <w:rFonts w:ascii="Century Gothic" w:eastAsia="Century Gothic" w:hAnsi="Century Gothic" w:cs="Century Gothic"/>
          <w:color w:val="333333"/>
          <w:sz w:val="20"/>
          <w:szCs w:val="20"/>
        </w:rPr>
        <w:t>61822</w:t>
      </w:r>
      <w:r w:rsidR="007B7746" w:rsidRPr="00E74C19">
        <w:rPr>
          <w:rStyle w:val="span"/>
          <w:rFonts w:ascii="Century Gothic" w:eastAsia="Century Gothic" w:hAnsi="Century Gothic" w:cs="Century Gothic"/>
          <w:color w:val="333333"/>
          <w:sz w:val="20"/>
          <w:szCs w:val="20"/>
        </w:rPr>
        <w:t>,  |</w:t>
      </w:r>
      <w:proofErr w:type="gramEnd"/>
      <w:r w:rsidR="007B7746" w:rsidRPr="00E74C19">
        <w:rPr>
          <w:rStyle w:val="span"/>
          <w:rFonts w:ascii="Century Gothic" w:eastAsia="Century Gothic" w:hAnsi="Century Gothic" w:cs="Century Gothic"/>
          <w:color w:val="333333"/>
          <w:sz w:val="20"/>
          <w:szCs w:val="20"/>
        </w:rPr>
        <w:t xml:space="preserve"> H: (408)-599-4164 | </w:t>
      </w:r>
      <w:r w:rsidRPr="00E74C19">
        <w:rPr>
          <w:rStyle w:val="span"/>
          <w:rFonts w:ascii="Century Gothic" w:eastAsia="Century Gothic" w:hAnsi="Century Gothic" w:cs="Century Gothic"/>
          <w:color w:val="333333"/>
          <w:sz w:val="20"/>
          <w:szCs w:val="20"/>
        </w:rPr>
        <w:t>zhujiawen519@gmail.com</w:t>
      </w:r>
    </w:p>
    <w:p w14:paraId="6788681B" w14:textId="77777777" w:rsidR="00955ADE" w:rsidRPr="00E74C19" w:rsidRDefault="007B7746" w:rsidP="00E74C19">
      <w:pPr>
        <w:pStyle w:val="divdocumentdivsectiontitle"/>
        <w:spacing w:before="240" w:after="80" w:line="276" w:lineRule="auto"/>
        <w:rPr>
          <w:rFonts w:ascii="Century Gothic" w:eastAsia="Century Gothic" w:hAnsi="Century Gothic" w:cs="Century Gothic"/>
          <w:b/>
          <w:bCs/>
          <w:caps/>
          <w:sz w:val="20"/>
          <w:szCs w:val="20"/>
        </w:rPr>
      </w:pPr>
      <w:r w:rsidRPr="00E74C19">
        <w:rPr>
          <w:rFonts w:ascii="Century Gothic" w:eastAsia="Century Gothic" w:hAnsi="Century Gothic" w:cs="Century Gothic"/>
          <w:b/>
          <w:bCs/>
          <w:caps/>
          <w:sz w:val="20"/>
          <w:szCs w:val="20"/>
        </w:rPr>
        <w:t>Summary</w:t>
      </w:r>
    </w:p>
    <w:p w14:paraId="770EBE21" w14:textId="77777777" w:rsidR="00955ADE" w:rsidRPr="00E74C19" w:rsidRDefault="0067158B" w:rsidP="00E74C19">
      <w:pPr>
        <w:pStyle w:val="p"/>
        <w:spacing w:line="276" w:lineRule="auto"/>
        <w:rPr>
          <w:rFonts w:ascii="Century Gothic" w:eastAsia="Century Gothic" w:hAnsi="Century Gothic" w:cs="Century Gothic"/>
          <w:color w:val="333333"/>
          <w:sz w:val="20"/>
          <w:szCs w:val="20"/>
        </w:rPr>
      </w:pPr>
      <w:r w:rsidRPr="00E74C19">
        <w:rPr>
          <w:rFonts w:ascii="Century Gothic" w:eastAsia="Century Gothic" w:hAnsi="Century Gothic" w:cs="Century Gothic"/>
          <w:color w:val="333333"/>
          <w:sz w:val="20"/>
          <w:szCs w:val="20"/>
        </w:rPr>
        <w:t xml:space="preserve">Bilingual U.S. </w:t>
      </w:r>
      <w:r w:rsidR="00636BD2" w:rsidRPr="00E74C19">
        <w:rPr>
          <w:rFonts w:ascii="Century Gothic" w:eastAsia="Century Gothic" w:hAnsi="Century Gothic" w:cs="Century Gothic"/>
          <w:color w:val="333333"/>
          <w:sz w:val="20"/>
          <w:szCs w:val="20"/>
        </w:rPr>
        <w:t>c</w:t>
      </w:r>
      <w:r w:rsidRPr="00E74C19">
        <w:rPr>
          <w:rFonts w:ascii="Century Gothic" w:eastAsia="Century Gothic" w:hAnsi="Century Gothic" w:cs="Century Gothic"/>
          <w:color w:val="333333"/>
          <w:sz w:val="20"/>
          <w:szCs w:val="20"/>
        </w:rPr>
        <w:t>itizen s</w:t>
      </w:r>
      <w:r w:rsidR="007B7746" w:rsidRPr="00E74C19">
        <w:rPr>
          <w:rFonts w:ascii="Century Gothic" w:eastAsia="Century Gothic" w:hAnsi="Century Gothic" w:cs="Century Gothic"/>
          <w:color w:val="333333"/>
          <w:sz w:val="20"/>
          <w:szCs w:val="20"/>
        </w:rPr>
        <w:t>eeking position as junior software developer or software engineer</w:t>
      </w:r>
    </w:p>
    <w:p w14:paraId="7D462D82" w14:textId="7AFBFFD3" w:rsidR="00E74C19" w:rsidRPr="00E74C19" w:rsidRDefault="007B7746" w:rsidP="00E74C19">
      <w:pPr>
        <w:pStyle w:val="divdocumentdivsectiontitle"/>
        <w:spacing w:before="240" w:after="80" w:line="276" w:lineRule="auto"/>
        <w:rPr>
          <w:rFonts w:ascii="Century Gothic" w:eastAsia="Century Gothic" w:hAnsi="Century Gothic" w:cs="Century Gothic"/>
          <w:b/>
          <w:bCs/>
          <w:caps/>
          <w:sz w:val="20"/>
          <w:szCs w:val="20"/>
        </w:rPr>
      </w:pPr>
      <w:r w:rsidRPr="00E74C19">
        <w:rPr>
          <w:rFonts w:ascii="Century Gothic" w:eastAsia="Century Gothic" w:hAnsi="Century Gothic" w:cs="Century Gothic"/>
          <w:b/>
          <w:bCs/>
          <w:caps/>
          <w:sz w:val="20"/>
          <w:szCs w:val="20"/>
        </w:rPr>
        <w:t>Skills</w:t>
      </w:r>
      <w:r w:rsidR="00E74C19">
        <w:rPr>
          <w:rFonts w:ascii="Century Gothic" w:eastAsia="Century Gothic" w:hAnsi="Century Gothic" w:cs="Century Gothic"/>
          <w:b/>
          <w:bCs/>
          <w:caps/>
          <w:sz w:val="20"/>
          <w:szCs w:val="20"/>
        </w:rPr>
        <w:tab/>
      </w:r>
    </w:p>
    <w:tbl>
      <w:tblPr>
        <w:tblStyle w:val="divdocumenttable"/>
        <w:tblW w:w="0" w:type="auto"/>
        <w:tblInd w:w="230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4168"/>
        <w:gridCol w:w="4168"/>
      </w:tblGrid>
      <w:tr w:rsidR="00E74C19" w:rsidRPr="00E74C19" w14:paraId="06E83870" w14:textId="77777777" w:rsidTr="009A6565">
        <w:tc>
          <w:tcPr>
            <w:tcW w:w="4168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084CDF13" w14:textId="00768D8C" w:rsidR="00E74C19" w:rsidRPr="00E74C19" w:rsidRDefault="00E74C19" w:rsidP="00E74C19">
            <w:pPr>
              <w:pStyle w:val="p"/>
              <w:spacing w:line="276" w:lineRule="auto"/>
              <w:rPr>
                <w:rStyle w:val="Strong1"/>
                <w:sz w:val="20"/>
                <w:szCs w:val="20"/>
              </w:rPr>
            </w:pPr>
            <w:r w:rsidRPr="00E74C19">
              <w:rPr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 xml:space="preserve">Experienced with </w:t>
            </w:r>
            <w:r w:rsidRPr="00E74C19">
              <w:rPr>
                <w:rStyle w:val="Strong1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  <w:t>HTML/CSS/JavaScript, Bootstrap</w:t>
            </w:r>
            <w:r w:rsidRPr="00E74C19">
              <w:rPr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 xml:space="preserve">, </w:t>
            </w:r>
            <w:r w:rsidRPr="00E74C19">
              <w:rPr>
                <w:rStyle w:val="Strong1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  <w:t>Ajax</w:t>
            </w:r>
            <w:r w:rsidRPr="00E74C19">
              <w:rPr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 xml:space="preserve">, </w:t>
            </w:r>
            <w:r w:rsidRPr="00E74C19">
              <w:rPr>
                <w:rStyle w:val="Strong1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  <w:t>JSON</w:t>
            </w:r>
            <w:r w:rsidRPr="00E74C19">
              <w:rPr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 xml:space="preserve">, </w:t>
            </w:r>
            <w:r w:rsidRPr="00E74C19">
              <w:rPr>
                <w:rStyle w:val="Strong1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  <w:t>node</w:t>
            </w:r>
            <w:r w:rsidRPr="00E74C19">
              <w:rPr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 xml:space="preserve">, </w:t>
            </w:r>
            <w:r w:rsidRPr="00E74C19">
              <w:rPr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  <w:t>MySQL</w:t>
            </w:r>
            <w:r w:rsidRPr="00E74C19">
              <w:rPr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 xml:space="preserve">, </w:t>
            </w:r>
            <w:r w:rsidRPr="00E74C19">
              <w:rPr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br/>
            </w:r>
            <w:r w:rsidRPr="00E74C19">
              <w:rPr>
                <w:sz w:val="20"/>
                <w:szCs w:val="20"/>
              </w:rPr>
              <w:t xml:space="preserve">MERN stack: </w:t>
            </w:r>
            <w:r w:rsidRPr="00E74C19">
              <w:rPr>
                <w:rStyle w:val="Strong1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  <w:t>react.js</w:t>
            </w:r>
            <w:r w:rsidRPr="00E74C19">
              <w:rPr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 xml:space="preserve">, </w:t>
            </w:r>
            <w:r w:rsidRPr="00E74C19">
              <w:rPr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  <w:t>express</w:t>
            </w:r>
            <w:r w:rsidRPr="00E74C19">
              <w:rPr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 xml:space="preserve">, </w:t>
            </w:r>
            <w:r w:rsidRPr="00E74C19">
              <w:rPr>
                <w:rStyle w:val="Strong1"/>
                <w:sz w:val="20"/>
                <w:szCs w:val="20"/>
              </w:rPr>
              <w:t>node</w:t>
            </w:r>
          </w:p>
          <w:p w14:paraId="08167F59" w14:textId="77777777" w:rsidR="00E74C19" w:rsidRPr="00E74C19" w:rsidRDefault="00E74C19" w:rsidP="00E74C19">
            <w:pPr>
              <w:pStyle w:val="p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4168" w:type="dxa"/>
            <w:tcBorders>
              <w:left w:val="single" w:sz="8" w:space="0" w:color="FEFDFD"/>
            </w:tcBorders>
            <w:tcMar>
              <w:top w:w="5" w:type="dxa"/>
              <w:left w:w="10" w:type="dxa"/>
              <w:bottom w:w="5" w:type="dxa"/>
              <w:right w:w="5" w:type="dxa"/>
            </w:tcMar>
            <w:hideMark/>
          </w:tcPr>
          <w:p w14:paraId="62202996" w14:textId="77777777" w:rsidR="00E74C19" w:rsidRPr="00E74C19" w:rsidRDefault="00E74C19" w:rsidP="00E74C19">
            <w:pPr>
              <w:spacing w:line="276" w:lineRule="auto"/>
              <w:rPr>
                <w:rFonts w:ascii="Century Gothic" w:eastAsia="Century Gothic" w:hAnsi="Century Gothic" w:cs="Century Gothic"/>
                <w:color w:val="333333"/>
                <w:sz w:val="20"/>
                <w:szCs w:val="20"/>
              </w:rPr>
            </w:pPr>
          </w:p>
        </w:tc>
      </w:tr>
    </w:tbl>
    <w:p w14:paraId="0BA0EE87" w14:textId="4663C9EC" w:rsidR="00955ADE" w:rsidRPr="00E74C19" w:rsidRDefault="00955ADE" w:rsidP="00E74C19">
      <w:pPr>
        <w:pStyle w:val="divdocumentdivsectiontitle"/>
        <w:spacing w:before="240" w:after="80" w:line="288" w:lineRule="auto"/>
        <w:rPr>
          <w:rFonts w:ascii="Century Gothic" w:eastAsia="Century Gothic" w:hAnsi="Century Gothic" w:cs="Century Gothic"/>
          <w:b/>
          <w:bCs/>
          <w:caps/>
          <w:sz w:val="20"/>
          <w:szCs w:val="20"/>
        </w:rPr>
      </w:pPr>
    </w:p>
    <w:p w14:paraId="42A71EF2" w14:textId="4B79046D" w:rsidR="00E74C19" w:rsidRPr="00E74C19" w:rsidRDefault="00E74C19" w:rsidP="00E74C19">
      <w:pPr>
        <w:pStyle w:val="divdocumentdivsectiontitle"/>
        <w:spacing w:before="240" w:after="80" w:line="276" w:lineRule="auto"/>
        <w:rPr>
          <w:rFonts w:ascii="Century Gothic" w:eastAsia="Century Gothic" w:hAnsi="Century Gothic" w:cs="Century Gothic" w:hint="eastAsia"/>
          <w:b/>
          <w:bCs/>
          <w:caps/>
          <w:sz w:val="20"/>
          <w:szCs w:val="20"/>
          <w:lang w:eastAsia="zh-CN"/>
        </w:rPr>
      </w:pPr>
      <w:r w:rsidRPr="00E74C19">
        <w:rPr>
          <w:rFonts w:ascii="Century Gothic" w:eastAsia="Century Gothic" w:hAnsi="Century Gothic" w:cs="Century Gothic" w:hint="eastAsia"/>
          <w:b/>
          <w:bCs/>
          <w:caps/>
          <w:sz w:val="20"/>
          <w:szCs w:val="20"/>
          <w:lang w:eastAsia="zh-CN"/>
        </w:rPr>
        <w:t>personal</w:t>
      </w:r>
      <w:r w:rsidRPr="00E74C19">
        <w:rPr>
          <w:rFonts w:ascii="Century Gothic" w:eastAsia="Century Gothic" w:hAnsi="Century Gothic" w:cs="Century Gothic"/>
          <w:b/>
          <w:bCs/>
          <w:caps/>
          <w:sz w:val="20"/>
          <w:szCs w:val="20"/>
          <w:lang w:eastAsia="zh-CN"/>
        </w:rPr>
        <w:t xml:space="preserve"> </w:t>
      </w:r>
      <w:r w:rsidRPr="00E74C19">
        <w:rPr>
          <w:rFonts w:ascii="Century Gothic" w:eastAsia="Century Gothic" w:hAnsi="Century Gothic" w:cs="Century Gothic" w:hint="eastAsia"/>
          <w:b/>
          <w:bCs/>
          <w:caps/>
          <w:sz w:val="20"/>
          <w:szCs w:val="20"/>
          <w:lang w:eastAsia="zh-CN"/>
        </w:rPr>
        <w:t>project</w:t>
      </w:r>
      <w:r w:rsidRPr="00E74C19">
        <w:rPr>
          <w:rFonts w:ascii="微软雅黑" w:eastAsia="微软雅黑" w:hAnsi="微软雅黑" w:cs="微软雅黑" w:hint="eastAsia"/>
          <w:b/>
          <w:bCs/>
          <w:caps/>
          <w:sz w:val="20"/>
          <w:szCs w:val="20"/>
          <w:lang w:eastAsia="zh-CN"/>
        </w:rPr>
        <w:t xml:space="preserve">： </w:t>
      </w:r>
      <w:r w:rsidRPr="00E74C19">
        <w:rPr>
          <w:rFonts w:ascii="Century Gothic" w:eastAsia="Century Gothic" w:hAnsi="Century Gothic" w:cs="Century Gothic"/>
          <w:b/>
          <w:bCs/>
          <w:caps/>
          <w:sz w:val="20"/>
          <w:szCs w:val="20"/>
          <w:lang w:eastAsia="zh-CN"/>
        </w:rPr>
        <w:t xml:space="preserve"> </w:t>
      </w:r>
      <w:hyperlink r:id="rId7" w:history="1">
        <w:r w:rsidRPr="00913D48">
          <w:rPr>
            <w:rStyle w:val="a3"/>
            <w:rFonts w:ascii="Century Gothic" w:eastAsia="Century Gothic" w:hAnsi="Century Gothic" w:cs="Century Gothic"/>
            <w:b/>
            <w:bCs/>
            <w:caps/>
            <w:sz w:val="20"/>
            <w:szCs w:val="20"/>
            <w:lang w:eastAsia="zh-CN"/>
          </w:rPr>
          <w:t>https://jiawenzhu.github.io/profile/</w:t>
        </w:r>
      </w:hyperlink>
      <w:r>
        <w:rPr>
          <w:rFonts w:ascii="Century Gothic" w:eastAsia="Century Gothic" w:hAnsi="Century Gothic" w:cs="Century Gothic"/>
          <w:b/>
          <w:bCs/>
          <w:caps/>
          <w:sz w:val="20"/>
          <w:szCs w:val="20"/>
          <w:lang w:eastAsia="zh-CN"/>
        </w:rPr>
        <w:t xml:space="preserve">  </w:t>
      </w:r>
      <w:r w:rsidRPr="00E74C19">
        <w:rPr>
          <w:rFonts w:ascii="Century Gothic" w:eastAsia="Century Gothic" w:hAnsi="Century Gothic" w:cs="Century Gothic"/>
          <w:b/>
          <w:bCs/>
          <w:caps/>
          <w:sz w:val="20"/>
          <w:szCs w:val="20"/>
          <w:lang w:eastAsia="zh-CN"/>
        </w:rPr>
        <w:t>(I list 3 projects in the secontion of my work)</w:t>
      </w:r>
    </w:p>
    <w:p w14:paraId="797F2E3C" w14:textId="4B6D7ED2" w:rsidR="00E74C19" w:rsidRPr="00E74C19" w:rsidRDefault="007B7746" w:rsidP="00E74C19">
      <w:pPr>
        <w:pStyle w:val="divdocumentdivsectiontitle"/>
        <w:spacing w:before="240" w:after="80" w:line="276" w:lineRule="auto"/>
        <w:rPr>
          <w:rFonts w:ascii="Century Gothic" w:eastAsia="Century Gothic" w:hAnsi="Century Gothic" w:cs="Century Gothic"/>
          <w:b/>
          <w:bCs/>
          <w:caps/>
          <w:sz w:val="20"/>
          <w:szCs w:val="20"/>
        </w:rPr>
      </w:pPr>
      <w:r w:rsidRPr="00E74C19">
        <w:rPr>
          <w:rFonts w:ascii="Century Gothic" w:eastAsia="Century Gothic" w:hAnsi="Century Gothic" w:cs="Century Gothic"/>
          <w:b/>
          <w:bCs/>
          <w:caps/>
          <w:sz w:val="20"/>
          <w:szCs w:val="20"/>
        </w:rPr>
        <w:t>Experience</w:t>
      </w: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300"/>
        <w:gridCol w:w="8340"/>
      </w:tblGrid>
      <w:tr w:rsidR="00955ADE" w:rsidRPr="00E74C19" w14:paraId="78685BF3" w14:textId="77777777">
        <w:trPr>
          <w:tblCellSpacing w:w="0" w:type="dxa"/>
        </w:trPr>
        <w:tc>
          <w:tcPr>
            <w:tcW w:w="23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E09CBF" w14:textId="5ACE495E" w:rsidR="00E74C19" w:rsidRPr="00E74C19" w:rsidRDefault="00E74C19" w:rsidP="00E74C19">
            <w:pPr>
              <w:pStyle w:val="divdocumentdivparagraphspandateswrapperParagraph"/>
              <w:spacing w:line="276" w:lineRule="auto"/>
              <w:rPr>
                <w:rStyle w:val="span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</w:pPr>
            <w:r w:rsidRPr="00E74C19">
              <w:rPr>
                <w:rStyle w:val="span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  <w:t>01/2019 to 4/15/2021</w:t>
            </w:r>
          </w:p>
          <w:p w14:paraId="31CA95E6" w14:textId="77777777" w:rsidR="00E74C19" w:rsidRPr="00E74C19" w:rsidRDefault="00E74C19" w:rsidP="00E74C19">
            <w:pPr>
              <w:pStyle w:val="divdocumentdivparagraphspandateswrapperParagraph"/>
              <w:spacing w:line="276" w:lineRule="auto"/>
              <w:rPr>
                <w:rStyle w:val="span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</w:pPr>
          </w:p>
          <w:p w14:paraId="40698DD6" w14:textId="77777777" w:rsidR="00E74C19" w:rsidRPr="00E74C19" w:rsidRDefault="00E74C19" w:rsidP="00E74C19">
            <w:pPr>
              <w:pStyle w:val="divdocumentdivparagraphspandateswrapperParagraph"/>
              <w:spacing w:line="276" w:lineRule="auto"/>
              <w:rPr>
                <w:rStyle w:val="span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</w:pPr>
          </w:p>
          <w:p w14:paraId="3CF41526" w14:textId="77777777" w:rsidR="00E74C19" w:rsidRPr="00E74C19" w:rsidRDefault="00E74C19" w:rsidP="00E74C19">
            <w:pPr>
              <w:pStyle w:val="divdocumentdivparagraphspandateswrapperParagraph"/>
              <w:spacing w:line="276" w:lineRule="auto"/>
              <w:rPr>
                <w:rStyle w:val="span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</w:pPr>
          </w:p>
          <w:p w14:paraId="117D77EF" w14:textId="77777777" w:rsidR="00E74C19" w:rsidRPr="00E74C19" w:rsidRDefault="00E74C19" w:rsidP="00E74C19">
            <w:pPr>
              <w:pStyle w:val="divdocumentdivparagraphspandateswrapperParagraph"/>
              <w:spacing w:line="276" w:lineRule="auto"/>
              <w:rPr>
                <w:rStyle w:val="span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</w:pPr>
          </w:p>
          <w:p w14:paraId="0BADAE2E" w14:textId="7ADC2A8B" w:rsidR="00955ADE" w:rsidRPr="00E74C19" w:rsidRDefault="007B7746" w:rsidP="00E74C19">
            <w:pPr>
              <w:pStyle w:val="divdocumentdivparagraphspandateswrapperParagraph"/>
              <w:spacing w:line="276" w:lineRule="auto"/>
              <w:rPr>
                <w:rStyle w:val="divdocumentdivparagraphspandateswrapper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</w:pPr>
            <w:r w:rsidRPr="00E74C19">
              <w:rPr>
                <w:rStyle w:val="span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  <w:t>06/2018</w:t>
            </w:r>
            <w:r w:rsidRPr="00E74C19">
              <w:rPr>
                <w:rStyle w:val="divdocumentdivparagraphspandateswrapper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  <w:t xml:space="preserve"> </w:t>
            </w:r>
            <w:r w:rsidRPr="00E74C19">
              <w:rPr>
                <w:rStyle w:val="span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  <w:t>to 09/2018</w:t>
            </w:r>
          </w:p>
        </w:tc>
        <w:tc>
          <w:tcPr>
            <w:tcW w:w="834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5F955F1" w14:textId="46B34552" w:rsidR="00E74C19" w:rsidRPr="00E74C19" w:rsidRDefault="00E74C19" w:rsidP="00E74C19">
            <w:pPr>
              <w:pStyle w:val="divdocumentdivparagraphspandateswrapperParagraph"/>
              <w:spacing w:line="276" w:lineRule="auto"/>
              <w:rPr>
                <w:rStyle w:val="spanjobtitle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</w:pPr>
            <w:r w:rsidRPr="00E74C19">
              <w:rPr>
                <w:rStyle w:val="spanjobtitle"/>
                <w:rFonts w:ascii="Century Gothic" w:eastAsia="Century Gothic" w:hAnsi="Century Gothic" w:cs="Century Gothic" w:hint="eastAsia"/>
                <w:color w:val="333333"/>
                <w:sz w:val="20"/>
                <w:szCs w:val="20"/>
              </w:rPr>
              <w:t>W</w:t>
            </w:r>
            <w:r w:rsidRPr="00E74C19">
              <w:rPr>
                <w:rStyle w:val="spanjobtitle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 xml:space="preserve">eb Developer and ticket system lead </w:t>
            </w:r>
            <w:r w:rsidRPr="00E74C19">
              <w:rPr>
                <w:rStyle w:val="spanhypenfont"/>
                <w:rFonts w:ascii="MS Mincho" w:eastAsia="MS Mincho" w:hAnsi="MS Mincho" w:cs="MS Mincho"/>
                <w:color w:val="333333"/>
                <w:sz w:val="20"/>
                <w:szCs w:val="20"/>
              </w:rPr>
              <w:t>－</w:t>
            </w:r>
            <w:r w:rsidRPr="00E74C19"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C</w:t>
            </w:r>
            <w:r w:rsidRPr="00E74C19"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 xml:space="preserve">hampaign, </w:t>
            </w:r>
            <w:r w:rsidRPr="00E74C19"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IL</w:t>
            </w:r>
          </w:p>
          <w:p w14:paraId="64D9A92F" w14:textId="3A123004" w:rsidR="00E74C19" w:rsidRPr="00E74C19" w:rsidRDefault="00E74C19" w:rsidP="00E74C19">
            <w:pPr>
              <w:pStyle w:val="ulli"/>
              <w:numPr>
                <w:ilvl w:val="0"/>
                <w:numId w:val="1"/>
              </w:numPr>
              <w:spacing w:line="276" w:lineRule="auto"/>
              <w:ind w:left="640" w:hanging="252"/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</w:pPr>
            <w:r w:rsidRPr="00E74C19"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 xml:space="preserve">Use </w:t>
            </w:r>
            <w:proofErr w:type="spellStart"/>
            <w:proofErr w:type="gramStart"/>
            <w:r w:rsidRPr="00E74C19"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Affnio</w:t>
            </w:r>
            <w:proofErr w:type="spellEnd"/>
            <w:r w:rsidRPr="00E74C19"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(</w:t>
            </w:r>
            <w:proofErr w:type="gramEnd"/>
            <w:r w:rsidRPr="00E74C19"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 xml:space="preserve">CMS) combine with Rise to build </w:t>
            </w:r>
            <w:r w:rsidRPr="00E74C19"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responsive</w:t>
            </w:r>
            <w:r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 xml:space="preserve"> </w:t>
            </w:r>
            <w:r w:rsidRPr="00E74C19"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 xml:space="preserve">course </w:t>
            </w:r>
            <w:r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(</w:t>
            </w:r>
            <w:r w:rsidRPr="00E74C19"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web app</w:t>
            </w:r>
            <w:r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)</w:t>
            </w:r>
          </w:p>
          <w:p w14:paraId="0D3C57EE" w14:textId="69066E86" w:rsidR="00E74C19" w:rsidRPr="00E74C19" w:rsidRDefault="00E74C19" w:rsidP="00E74C19">
            <w:pPr>
              <w:pStyle w:val="ulli"/>
              <w:numPr>
                <w:ilvl w:val="0"/>
                <w:numId w:val="1"/>
              </w:numPr>
              <w:spacing w:line="276" w:lineRule="auto"/>
              <w:ind w:left="640" w:hanging="252"/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</w:pPr>
            <w:r w:rsidRPr="00E74C19"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 xml:space="preserve">Build web App from starch using HTML/CSS and </w:t>
            </w:r>
            <w:proofErr w:type="spellStart"/>
            <w:r w:rsidRPr="00E74C19"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javaScript</w:t>
            </w:r>
            <w:proofErr w:type="spellEnd"/>
          </w:p>
          <w:p w14:paraId="2A071EBE" w14:textId="2BFA7FFC" w:rsidR="00E74C19" w:rsidRPr="00E74C19" w:rsidRDefault="00E74C19" w:rsidP="00E74C19">
            <w:pPr>
              <w:pStyle w:val="ulli"/>
              <w:numPr>
                <w:ilvl w:val="0"/>
                <w:numId w:val="1"/>
              </w:numPr>
              <w:spacing w:line="276" w:lineRule="auto"/>
              <w:ind w:left="640" w:hanging="252"/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</w:pPr>
            <w:r w:rsidRPr="00E74C19"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 xml:space="preserve">Lead troubling shooing in ticket system </w:t>
            </w:r>
          </w:p>
          <w:p w14:paraId="555C731C" w14:textId="2BFA7FFC" w:rsidR="00E74C19" w:rsidRPr="00E74C19" w:rsidRDefault="00E74C19" w:rsidP="00E74C19">
            <w:pPr>
              <w:pStyle w:val="divdocumentdivparagraphspandateswrapperParagraph"/>
              <w:spacing w:line="276" w:lineRule="auto"/>
              <w:rPr>
                <w:rStyle w:val="spanjobtitle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</w:pPr>
          </w:p>
          <w:p w14:paraId="20FFC6EC" w14:textId="66773693" w:rsidR="00955ADE" w:rsidRPr="00E74C19" w:rsidRDefault="007B7746" w:rsidP="00E74C19">
            <w:pPr>
              <w:pStyle w:val="divdocumentdivparagraphspandateswrapperParagraph"/>
              <w:spacing w:line="276" w:lineRule="auto"/>
              <w:rPr>
                <w:rStyle w:val="span"/>
                <w:rFonts w:ascii="微软雅黑" w:eastAsia="微软雅黑" w:hAnsi="微软雅黑" w:cs="微软雅黑" w:hint="eastAsia"/>
                <w:b/>
                <w:bCs/>
                <w:color w:val="333333"/>
                <w:sz w:val="20"/>
                <w:szCs w:val="20"/>
                <w:lang w:eastAsia="zh-CN"/>
              </w:rPr>
            </w:pPr>
            <w:r w:rsidRPr="00E74C19">
              <w:rPr>
                <w:rStyle w:val="spanjobtitle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Software engineer internship</w:t>
            </w:r>
            <w:r w:rsidRPr="00E74C19">
              <w:rPr>
                <w:rStyle w:val="singlecolumnspanpaddedlinenth-child1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 xml:space="preserve"> </w:t>
            </w:r>
          </w:p>
          <w:p w14:paraId="0F7F05A8" w14:textId="77777777" w:rsidR="00955ADE" w:rsidRPr="00E74C19" w:rsidRDefault="007B7746" w:rsidP="00E74C19">
            <w:pPr>
              <w:pStyle w:val="spanpaddedline"/>
              <w:spacing w:line="276" w:lineRule="auto"/>
              <w:rPr>
                <w:rStyle w:val="divdocumentsinglecolumnCharacter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</w:pPr>
            <w:r w:rsidRPr="00E74C19">
              <w:rPr>
                <w:rStyle w:val="spancompanyname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Shell Star Inc</w:t>
            </w:r>
            <w:r w:rsidRPr="00E74C19">
              <w:rPr>
                <w:rStyle w:val="spanhypenfont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 xml:space="preserve"> </w:t>
            </w:r>
            <w:r w:rsidRPr="00E74C19">
              <w:rPr>
                <w:rStyle w:val="spanhypenfont"/>
                <w:rFonts w:ascii="MS Mincho" w:eastAsia="MS Mincho" w:hAnsi="MS Mincho" w:cs="MS Mincho"/>
                <w:color w:val="333333"/>
                <w:sz w:val="20"/>
                <w:szCs w:val="20"/>
              </w:rPr>
              <w:t>－</w:t>
            </w:r>
            <w:r w:rsidRPr="00E74C19">
              <w:rPr>
                <w:rStyle w:val="spanhypenfont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 xml:space="preserve"> </w:t>
            </w:r>
            <w:r w:rsidRPr="00E74C19"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Milpitas, CA</w:t>
            </w:r>
          </w:p>
          <w:p w14:paraId="45E75EDF" w14:textId="77777777" w:rsidR="00955ADE" w:rsidRPr="00E74C19" w:rsidRDefault="007B7746" w:rsidP="00E74C19">
            <w:pPr>
              <w:pStyle w:val="ulli"/>
              <w:numPr>
                <w:ilvl w:val="0"/>
                <w:numId w:val="1"/>
              </w:numPr>
              <w:spacing w:line="276" w:lineRule="auto"/>
              <w:ind w:left="640" w:hanging="252"/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</w:pPr>
            <w:r w:rsidRPr="00E74C19"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Build static and dynamic web app using react.js</w:t>
            </w:r>
          </w:p>
          <w:p w14:paraId="582F5917" w14:textId="77777777" w:rsidR="00955ADE" w:rsidRPr="00E74C19" w:rsidRDefault="007B7746" w:rsidP="00E74C19">
            <w:pPr>
              <w:pStyle w:val="ulli"/>
              <w:numPr>
                <w:ilvl w:val="0"/>
                <w:numId w:val="1"/>
              </w:numPr>
              <w:spacing w:line="276" w:lineRule="auto"/>
              <w:ind w:left="640" w:hanging="252"/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</w:pPr>
            <w:r w:rsidRPr="00E74C19"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build a responsive web app using bootstrap</w:t>
            </w:r>
          </w:p>
          <w:p w14:paraId="2B79BD85" w14:textId="77777777" w:rsidR="00955ADE" w:rsidRPr="00E74C19" w:rsidRDefault="007B7746" w:rsidP="00E74C19">
            <w:pPr>
              <w:pStyle w:val="ulli"/>
              <w:numPr>
                <w:ilvl w:val="0"/>
                <w:numId w:val="1"/>
              </w:numPr>
              <w:spacing w:line="276" w:lineRule="auto"/>
              <w:ind w:left="640" w:hanging="252"/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</w:pPr>
            <w:r w:rsidRPr="00E74C19"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refactor code and organize project files</w:t>
            </w:r>
          </w:p>
        </w:tc>
      </w:tr>
    </w:tbl>
    <w:p w14:paraId="569C61CD" w14:textId="77777777" w:rsidR="00955ADE" w:rsidRPr="00E74C19" w:rsidRDefault="00955ADE" w:rsidP="00E74C19">
      <w:pPr>
        <w:spacing w:line="276" w:lineRule="auto"/>
        <w:rPr>
          <w:vanish/>
          <w:sz w:val="20"/>
          <w:szCs w:val="20"/>
        </w:rPr>
      </w:pP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300"/>
        <w:gridCol w:w="8340"/>
      </w:tblGrid>
      <w:tr w:rsidR="00955ADE" w:rsidRPr="00E74C19" w14:paraId="6D3C2D4D" w14:textId="77777777">
        <w:trPr>
          <w:tblCellSpacing w:w="0" w:type="dxa"/>
        </w:trPr>
        <w:tc>
          <w:tcPr>
            <w:tcW w:w="2300" w:type="dxa"/>
            <w:tcMar>
              <w:top w:w="160" w:type="dxa"/>
              <w:left w:w="0" w:type="dxa"/>
              <w:bottom w:w="0" w:type="dxa"/>
              <w:right w:w="0" w:type="dxa"/>
            </w:tcMar>
            <w:hideMark/>
          </w:tcPr>
          <w:p w14:paraId="4860DE4C" w14:textId="77777777" w:rsidR="00955ADE" w:rsidRPr="00E74C19" w:rsidRDefault="007B7746" w:rsidP="00E74C19">
            <w:pPr>
              <w:pStyle w:val="divdocumentdivparagraphspandateswrapperParagraph"/>
              <w:spacing w:line="276" w:lineRule="auto"/>
              <w:rPr>
                <w:rStyle w:val="divdocumentdivparagraphspandateswrapper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</w:pPr>
            <w:r w:rsidRPr="00E74C19">
              <w:rPr>
                <w:rStyle w:val="span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  <w:t>02/2018</w:t>
            </w:r>
            <w:r w:rsidRPr="00E74C19">
              <w:rPr>
                <w:rStyle w:val="divdocumentdivparagraphspandateswrapper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  <w:t xml:space="preserve"> </w:t>
            </w:r>
            <w:r w:rsidRPr="00E74C19">
              <w:rPr>
                <w:rStyle w:val="span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  <w:t>to 05/2018</w:t>
            </w:r>
          </w:p>
        </w:tc>
        <w:tc>
          <w:tcPr>
            <w:tcW w:w="8340" w:type="dxa"/>
            <w:tcMar>
              <w:top w:w="160" w:type="dxa"/>
              <w:left w:w="0" w:type="dxa"/>
              <w:bottom w:w="0" w:type="dxa"/>
              <w:right w:w="0" w:type="dxa"/>
            </w:tcMar>
            <w:hideMark/>
          </w:tcPr>
          <w:p w14:paraId="473CE7DE" w14:textId="125B3E19" w:rsidR="00955ADE" w:rsidRPr="00E74C19" w:rsidRDefault="007B7746" w:rsidP="00E74C19">
            <w:pPr>
              <w:pStyle w:val="divdocumentdivparagraphspandateswrapperParagraph"/>
              <w:spacing w:line="276" w:lineRule="auto"/>
              <w:rPr>
                <w:rStyle w:val="span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</w:pPr>
            <w:proofErr w:type="gramStart"/>
            <w:r w:rsidRPr="00E74C19">
              <w:rPr>
                <w:rStyle w:val="spanjobtitle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open source</w:t>
            </w:r>
            <w:proofErr w:type="gramEnd"/>
            <w:r w:rsidRPr="00E74C19">
              <w:rPr>
                <w:rStyle w:val="spanjobtitle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 xml:space="preserve"> developer (open MRS</w:t>
            </w:r>
            <w:r w:rsidR="00E74C19">
              <w:rPr>
                <w:rStyle w:val="spanjobtitle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 xml:space="preserve"> </w:t>
            </w:r>
            <w:r w:rsidR="00E74C19">
              <w:rPr>
                <w:rStyle w:val="spanjobtitle"/>
                <w:rFonts w:ascii="Century Gothic" w:eastAsia="Century Gothic" w:hAnsi="Century Gothic" w:cs="Century Gothic" w:hint="eastAsia"/>
                <w:color w:val="333333"/>
                <w:sz w:val="20"/>
                <w:szCs w:val="20"/>
                <w:lang w:eastAsia="zh-CN"/>
              </w:rPr>
              <w:t>in</w:t>
            </w:r>
            <w:r w:rsidR="00E74C19">
              <w:rPr>
                <w:rStyle w:val="spanjobtitle"/>
                <w:rFonts w:ascii="Century Gothic" w:eastAsia="Century Gothic" w:hAnsi="Century Gothic" w:cs="Century Gothic"/>
                <w:color w:val="333333"/>
                <w:sz w:val="20"/>
                <w:szCs w:val="20"/>
                <w:lang w:eastAsia="zh-CN"/>
              </w:rPr>
              <w:t xml:space="preserve"> </w:t>
            </w:r>
            <w:r w:rsidR="00E74C19">
              <w:rPr>
                <w:rStyle w:val="spanjobtitle"/>
                <w:rFonts w:ascii="Century Gothic" w:eastAsia="Century Gothic" w:hAnsi="Century Gothic" w:cs="Century Gothic" w:hint="eastAsia"/>
                <w:color w:val="333333"/>
                <w:sz w:val="20"/>
                <w:szCs w:val="20"/>
                <w:lang w:eastAsia="zh-CN"/>
              </w:rPr>
              <w:t>java</w:t>
            </w:r>
            <w:r w:rsidRPr="00E74C19">
              <w:rPr>
                <w:rStyle w:val="spanjobtitle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)</w:t>
            </w:r>
            <w:r w:rsidRPr="00E74C19">
              <w:rPr>
                <w:rStyle w:val="singlecolumnspanpaddedlinenth-child1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 xml:space="preserve"> </w:t>
            </w:r>
          </w:p>
          <w:p w14:paraId="06981CD3" w14:textId="77777777" w:rsidR="00955ADE" w:rsidRPr="00E74C19" w:rsidRDefault="007B7746" w:rsidP="00E74C19">
            <w:pPr>
              <w:pStyle w:val="spanpaddedline"/>
              <w:spacing w:line="276" w:lineRule="auto"/>
              <w:rPr>
                <w:rStyle w:val="divdocumentsinglecolumnCharacter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</w:pPr>
            <w:r w:rsidRPr="00E74C19">
              <w:rPr>
                <w:rStyle w:val="spancompanyname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San Francisco State University</w:t>
            </w:r>
            <w:r w:rsidRPr="00E74C19">
              <w:rPr>
                <w:rStyle w:val="spanhypenfont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 xml:space="preserve"> </w:t>
            </w:r>
            <w:r w:rsidRPr="00E74C19">
              <w:rPr>
                <w:rStyle w:val="spanhypenfont"/>
                <w:rFonts w:ascii="MS Mincho" w:eastAsia="MS Mincho" w:hAnsi="MS Mincho" w:cs="MS Mincho"/>
                <w:color w:val="333333"/>
                <w:sz w:val="20"/>
                <w:szCs w:val="20"/>
              </w:rPr>
              <w:t>－</w:t>
            </w:r>
            <w:r w:rsidRPr="00E74C19">
              <w:rPr>
                <w:rStyle w:val="spanhypenfont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 xml:space="preserve"> </w:t>
            </w:r>
            <w:r w:rsidRPr="00E74C19"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San Francisco, CA</w:t>
            </w:r>
          </w:p>
          <w:p w14:paraId="149670B8" w14:textId="77777777" w:rsidR="00955ADE" w:rsidRPr="00E74C19" w:rsidRDefault="007B7746" w:rsidP="00E74C19">
            <w:pPr>
              <w:pStyle w:val="ulli"/>
              <w:numPr>
                <w:ilvl w:val="0"/>
                <w:numId w:val="2"/>
              </w:numPr>
              <w:spacing w:line="276" w:lineRule="auto"/>
              <w:ind w:left="640" w:hanging="252"/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</w:pPr>
            <w:r w:rsidRPr="00E74C19"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creating a database table</w:t>
            </w:r>
          </w:p>
          <w:p w14:paraId="6A6F00CF" w14:textId="77777777" w:rsidR="00955ADE" w:rsidRPr="00E74C19" w:rsidRDefault="007B7746" w:rsidP="00E74C19">
            <w:pPr>
              <w:pStyle w:val="ulli"/>
              <w:numPr>
                <w:ilvl w:val="0"/>
                <w:numId w:val="2"/>
              </w:numPr>
              <w:spacing w:line="276" w:lineRule="auto"/>
              <w:ind w:left="640" w:hanging="252"/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</w:pPr>
            <w:r w:rsidRPr="00E74C19"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creating an easy relational database</w:t>
            </w:r>
          </w:p>
          <w:p w14:paraId="3F7EE75B" w14:textId="77777777" w:rsidR="00955ADE" w:rsidRPr="00E74C19" w:rsidRDefault="007B7746" w:rsidP="00E74C19">
            <w:pPr>
              <w:pStyle w:val="ulli"/>
              <w:numPr>
                <w:ilvl w:val="0"/>
                <w:numId w:val="2"/>
              </w:numPr>
              <w:spacing w:line="276" w:lineRule="auto"/>
              <w:ind w:left="640" w:hanging="252"/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</w:pPr>
            <w:r w:rsidRPr="00E74C19"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getting data from MySQL and creating a chart to display data on admin page</w:t>
            </w:r>
          </w:p>
          <w:p w14:paraId="027E65F4" w14:textId="77777777" w:rsidR="00955ADE" w:rsidRPr="00E74C19" w:rsidRDefault="007B7746" w:rsidP="00E74C19">
            <w:pPr>
              <w:pStyle w:val="ulli"/>
              <w:numPr>
                <w:ilvl w:val="0"/>
                <w:numId w:val="2"/>
              </w:numPr>
              <w:spacing w:line="276" w:lineRule="auto"/>
              <w:ind w:left="640" w:hanging="252"/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</w:pPr>
            <w:r w:rsidRPr="00E74C19"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using postman to test the data getting from given API</w:t>
            </w:r>
          </w:p>
          <w:p w14:paraId="4619F797" w14:textId="77777777" w:rsidR="00955ADE" w:rsidRPr="00E74C19" w:rsidRDefault="00955ADE" w:rsidP="00E74C19">
            <w:pPr>
              <w:pStyle w:val="p"/>
              <w:spacing w:line="276" w:lineRule="auto"/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</w:pPr>
          </w:p>
        </w:tc>
      </w:tr>
    </w:tbl>
    <w:p w14:paraId="38A2E4D3" w14:textId="77777777" w:rsidR="00955ADE" w:rsidRPr="00E74C19" w:rsidRDefault="00955ADE" w:rsidP="00E74C19">
      <w:pPr>
        <w:spacing w:line="276" w:lineRule="auto"/>
        <w:rPr>
          <w:vanish/>
          <w:sz w:val="20"/>
          <w:szCs w:val="20"/>
        </w:rPr>
      </w:pP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300"/>
        <w:gridCol w:w="8340"/>
      </w:tblGrid>
      <w:tr w:rsidR="00955ADE" w:rsidRPr="00E74C19" w14:paraId="7D554F8E" w14:textId="77777777">
        <w:trPr>
          <w:tblCellSpacing w:w="0" w:type="dxa"/>
        </w:trPr>
        <w:tc>
          <w:tcPr>
            <w:tcW w:w="2300" w:type="dxa"/>
            <w:tcMar>
              <w:top w:w="160" w:type="dxa"/>
              <w:left w:w="0" w:type="dxa"/>
              <w:bottom w:w="0" w:type="dxa"/>
              <w:right w:w="0" w:type="dxa"/>
            </w:tcMar>
            <w:hideMark/>
          </w:tcPr>
          <w:p w14:paraId="5C31443F" w14:textId="77777777" w:rsidR="00955ADE" w:rsidRPr="00E74C19" w:rsidRDefault="007B7746" w:rsidP="00E74C19">
            <w:pPr>
              <w:pStyle w:val="divdocumentdivparagraphspandateswrapperParagraph"/>
              <w:spacing w:line="276" w:lineRule="auto"/>
              <w:rPr>
                <w:rStyle w:val="divdocumentdivparagraphspandateswrapper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</w:pPr>
            <w:r w:rsidRPr="00E74C19">
              <w:rPr>
                <w:rStyle w:val="span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  <w:t>09/2017</w:t>
            </w:r>
            <w:r w:rsidRPr="00E74C19">
              <w:rPr>
                <w:rStyle w:val="divdocumentdivparagraphspandateswrapper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  <w:t xml:space="preserve"> </w:t>
            </w:r>
            <w:r w:rsidRPr="00E74C19">
              <w:rPr>
                <w:rStyle w:val="span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  <w:t>to 01/2018</w:t>
            </w:r>
          </w:p>
        </w:tc>
        <w:tc>
          <w:tcPr>
            <w:tcW w:w="8340" w:type="dxa"/>
            <w:tcMar>
              <w:top w:w="160" w:type="dxa"/>
              <w:left w:w="0" w:type="dxa"/>
              <w:bottom w:w="0" w:type="dxa"/>
              <w:right w:w="0" w:type="dxa"/>
            </w:tcMar>
            <w:hideMark/>
          </w:tcPr>
          <w:p w14:paraId="69141DAB" w14:textId="77777777" w:rsidR="00955ADE" w:rsidRPr="00E74C19" w:rsidRDefault="007B7746" w:rsidP="00E74C19">
            <w:pPr>
              <w:pStyle w:val="divdocumentdivparagraphspandateswrapperParagraph"/>
              <w:spacing w:line="276" w:lineRule="auto"/>
              <w:rPr>
                <w:rStyle w:val="span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</w:pPr>
            <w:r w:rsidRPr="00E74C19">
              <w:rPr>
                <w:rStyle w:val="spanjobtitle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Teaching Assistant</w:t>
            </w:r>
            <w:r w:rsidRPr="00E74C19">
              <w:rPr>
                <w:rStyle w:val="singlecolumnspanpaddedlinenth-child1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 xml:space="preserve"> </w:t>
            </w:r>
          </w:p>
          <w:p w14:paraId="43C321D5" w14:textId="77777777" w:rsidR="00955ADE" w:rsidRPr="00E74C19" w:rsidRDefault="007B7746" w:rsidP="00E74C19">
            <w:pPr>
              <w:pStyle w:val="spanpaddedline"/>
              <w:spacing w:line="276" w:lineRule="auto"/>
              <w:rPr>
                <w:rStyle w:val="divdocumentsinglecolumnCharacter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</w:pPr>
            <w:r w:rsidRPr="00E74C19">
              <w:rPr>
                <w:rStyle w:val="spancompanyname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San Francisco State University</w:t>
            </w:r>
            <w:r w:rsidRPr="00E74C19">
              <w:rPr>
                <w:rStyle w:val="divdocumentsinglecolumnCharacter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 xml:space="preserve"> </w:t>
            </w:r>
          </w:p>
          <w:p w14:paraId="2FF5B3C2" w14:textId="77777777" w:rsidR="00955ADE" w:rsidRPr="00E74C19" w:rsidRDefault="007B7746" w:rsidP="00E74C19">
            <w:pPr>
              <w:pStyle w:val="ulli"/>
              <w:numPr>
                <w:ilvl w:val="0"/>
                <w:numId w:val="3"/>
              </w:numPr>
              <w:spacing w:line="276" w:lineRule="auto"/>
              <w:ind w:left="640" w:hanging="252"/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</w:pPr>
            <w:r w:rsidRPr="00E74C19"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touring student object-oriented design</w:t>
            </w:r>
          </w:p>
          <w:p w14:paraId="7FFDE8F9" w14:textId="77777777" w:rsidR="00955ADE" w:rsidRPr="00E74C19" w:rsidRDefault="007B7746" w:rsidP="00E74C19">
            <w:pPr>
              <w:pStyle w:val="ulli"/>
              <w:numPr>
                <w:ilvl w:val="0"/>
                <w:numId w:val="3"/>
              </w:numPr>
              <w:spacing w:line="276" w:lineRule="auto"/>
              <w:ind w:left="640" w:hanging="252"/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</w:pPr>
            <w:r w:rsidRPr="00E74C19"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Maintains a cooperative attitude of working together with teachers.</w:t>
            </w:r>
          </w:p>
          <w:p w14:paraId="4ADF8DF2" w14:textId="77777777" w:rsidR="00955ADE" w:rsidRPr="00E74C19" w:rsidRDefault="007B7746" w:rsidP="00E74C19">
            <w:pPr>
              <w:pStyle w:val="ulli"/>
              <w:numPr>
                <w:ilvl w:val="0"/>
                <w:numId w:val="3"/>
              </w:numPr>
              <w:spacing w:line="276" w:lineRule="auto"/>
              <w:ind w:left="640" w:hanging="252"/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</w:pPr>
            <w:r w:rsidRPr="00E74C19"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 xml:space="preserve">helping students working on project that is able to parse string from a </w:t>
            </w:r>
            <w:proofErr w:type="spellStart"/>
            <w:r w:rsidRPr="00E74C19"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give</w:t>
            </w:r>
            <w:proofErr w:type="spellEnd"/>
            <w:r w:rsidRPr="00E74C19"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 xml:space="preserve"> .txt files</w:t>
            </w:r>
          </w:p>
        </w:tc>
      </w:tr>
    </w:tbl>
    <w:p w14:paraId="4CDA0833" w14:textId="77777777" w:rsidR="00955ADE" w:rsidRPr="00E74C19" w:rsidRDefault="007B7746" w:rsidP="00E74C19">
      <w:pPr>
        <w:pStyle w:val="divdocumentdivsectiontitle"/>
        <w:spacing w:before="240" w:after="80" w:line="276" w:lineRule="auto"/>
        <w:rPr>
          <w:rFonts w:ascii="Century Gothic" w:eastAsia="Century Gothic" w:hAnsi="Century Gothic" w:cs="Century Gothic"/>
          <w:b/>
          <w:bCs/>
          <w:caps/>
          <w:sz w:val="20"/>
          <w:szCs w:val="20"/>
        </w:rPr>
      </w:pPr>
      <w:r w:rsidRPr="00E74C19">
        <w:rPr>
          <w:rFonts w:ascii="Century Gothic" w:eastAsia="Century Gothic" w:hAnsi="Century Gothic" w:cs="Century Gothic"/>
          <w:b/>
          <w:bCs/>
          <w:caps/>
          <w:sz w:val="20"/>
          <w:szCs w:val="20"/>
        </w:rPr>
        <w:t>Education and Training</w:t>
      </w: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300"/>
        <w:gridCol w:w="8340"/>
      </w:tblGrid>
      <w:tr w:rsidR="00955ADE" w:rsidRPr="00E74C19" w14:paraId="69808B11" w14:textId="77777777">
        <w:trPr>
          <w:tblCellSpacing w:w="0" w:type="dxa"/>
        </w:trPr>
        <w:tc>
          <w:tcPr>
            <w:tcW w:w="23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79720E" w14:textId="77777777" w:rsidR="00955ADE" w:rsidRPr="00E74C19" w:rsidRDefault="007B7746" w:rsidP="00E74C19">
            <w:pPr>
              <w:pStyle w:val="divdocumentdivparagraphspandateswrapperParagraph"/>
              <w:spacing w:line="276" w:lineRule="auto"/>
              <w:rPr>
                <w:rStyle w:val="divdocumentdivparagraphspandateswrapper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</w:pPr>
            <w:r w:rsidRPr="00E74C19">
              <w:rPr>
                <w:rStyle w:val="span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  <w:t>May. 24 2018</w:t>
            </w:r>
          </w:p>
        </w:tc>
        <w:tc>
          <w:tcPr>
            <w:tcW w:w="834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51961A5" w14:textId="77777777" w:rsidR="00955ADE" w:rsidRPr="00E74C19" w:rsidRDefault="007B7746" w:rsidP="00E74C19">
            <w:pPr>
              <w:pStyle w:val="divdocumentdivparagraphspandateswrapperParagraph"/>
              <w:spacing w:line="276" w:lineRule="auto"/>
              <w:rPr>
                <w:rStyle w:val="span"/>
                <w:rFonts w:ascii="Century Gothic" w:eastAsia="Century Gothic" w:hAnsi="Century Gothic" w:cs="Century Gothic"/>
                <w:b/>
                <w:bCs/>
                <w:color w:val="333333"/>
                <w:sz w:val="20"/>
                <w:szCs w:val="20"/>
              </w:rPr>
            </w:pPr>
            <w:r w:rsidRPr="00E74C19">
              <w:rPr>
                <w:rStyle w:val="spandegree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B.S</w:t>
            </w:r>
            <w:r w:rsidRPr="00E74C19">
              <w:rPr>
                <w:rStyle w:val="span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: Computer Science</w:t>
            </w:r>
            <w:r w:rsidRPr="00E74C19">
              <w:rPr>
                <w:rStyle w:val="singlecolumnspanpaddedlinenth-child1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 xml:space="preserve"> </w:t>
            </w:r>
          </w:p>
          <w:p w14:paraId="79C3D99E" w14:textId="77777777" w:rsidR="00955ADE" w:rsidRPr="00E74C19" w:rsidRDefault="007B7746" w:rsidP="00E74C19">
            <w:pPr>
              <w:pStyle w:val="spanpaddedline"/>
              <w:spacing w:line="276" w:lineRule="auto"/>
              <w:rPr>
                <w:rStyle w:val="divdocumentsinglecolumnCharacter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</w:pPr>
            <w:r w:rsidRPr="00E74C19">
              <w:rPr>
                <w:rStyle w:val="spancompanyname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>San Francisco State University</w:t>
            </w:r>
            <w:r w:rsidRPr="00E74C19">
              <w:rPr>
                <w:rStyle w:val="divdocumentsinglecolumnCharacter"/>
                <w:rFonts w:ascii="Century Gothic" w:eastAsia="Century Gothic" w:hAnsi="Century Gothic" w:cs="Century Gothic"/>
                <w:color w:val="333333"/>
                <w:sz w:val="20"/>
                <w:szCs w:val="20"/>
              </w:rPr>
              <w:t xml:space="preserve"> </w:t>
            </w:r>
          </w:p>
        </w:tc>
      </w:tr>
    </w:tbl>
    <w:p w14:paraId="3773AACC" w14:textId="243765A9" w:rsidR="00955ADE" w:rsidRDefault="00955ADE" w:rsidP="00E74C19">
      <w:pPr>
        <w:pStyle w:val="p"/>
        <w:spacing w:line="276" w:lineRule="auto"/>
        <w:rPr>
          <w:rFonts w:ascii="Century Gothic" w:eastAsia="Century Gothic" w:hAnsi="Century Gothic" w:cs="Century Gothic"/>
          <w:color w:val="333333"/>
          <w:sz w:val="20"/>
          <w:szCs w:val="20"/>
        </w:rPr>
      </w:pPr>
    </w:p>
    <w:sectPr w:rsidR="00955A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480" w:right="800" w:bottom="480" w:left="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7ADB93" w14:textId="77777777" w:rsidR="00E57D60" w:rsidRDefault="00E57D60" w:rsidP="00E74C19">
      <w:pPr>
        <w:spacing w:line="240" w:lineRule="auto"/>
      </w:pPr>
      <w:r>
        <w:separator/>
      </w:r>
    </w:p>
  </w:endnote>
  <w:endnote w:type="continuationSeparator" w:id="0">
    <w:p w14:paraId="7239B228" w14:textId="77777777" w:rsidR="00E57D60" w:rsidRDefault="00E57D60" w:rsidP="00E74C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505A32" w14:textId="77777777" w:rsidR="00E74C19" w:rsidRDefault="00E74C1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4622D4" w14:textId="77777777" w:rsidR="00E74C19" w:rsidRDefault="00E74C19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4F2E4B" w14:textId="77777777" w:rsidR="00E74C19" w:rsidRDefault="00E74C1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C40B3D" w14:textId="77777777" w:rsidR="00E57D60" w:rsidRDefault="00E57D60" w:rsidP="00E74C19">
      <w:pPr>
        <w:spacing w:line="240" w:lineRule="auto"/>
      </w:pPr>
      <w:r>
        <w:separator/>
      </w:r>
    </w:p>
  </w:footnote>
  <w:footnote w:type="continuationSeparator" w:id="0">
    <w:p w14:paraId="01D8458A" w14:textId="77777777" w:rsidR="00E57D60" w:rsidRDefault="00E57D60" w:rsidP="00E74C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19A45C" w14:textId="77777777" w:rsidR="00E74C19" w:rsidRDefault="00E74C1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F4B6F1" w14:textId="77777777" w:rsidR="00E74C19" w:rsidRDefault="00E74C19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B0E7D5" w14:textId="77777777" w:rsidR="00E74C19" w:rsidRDefault="00E74C1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2186956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DFCF8A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794AE3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16EC57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7C63E7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D46FC0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E921E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740F45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278D5D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18E8BAB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A96092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DD076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4B48D0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B9C690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7D82CA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8FA71F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A5C928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2CEFAF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52F601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E78C3B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76A100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FFA6FD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720F31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3EAF1F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1B0F7F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510DE8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502353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79CE58E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64A3D6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70022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3A48EC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D7029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18A466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A08E0E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324E3D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A06178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30C8C51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536EB0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A3A97A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AD6312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310B45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4CE2E4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210CEB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3D2DFA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D96867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isplayBackgroundShape/>
  <w:bordersDoNotSurroundHeader/>
  <w:bordersDoNotSurroundFooter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5ADE"/>
    <w:rsid w:val="00214FF5"/>
    <w:rsid w:val="00636BD2"/>
    <w:rsid w:val="0067158B"/>
    <w:rsid w:val="006A34B5"/>
    <w:rsid w:val="007B7746"/>
    <w:rsid w:val="008F2AEF"/>
    <w:rsid w:val="00955ADE"/>
    <w:rsid w:val="00C3257E"/>
    <w:rsid w:val="00E57D60"/>
    <w:rsid w:val="00E7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EF9BA"/>
  <w15:docId w15:val="{D5D16B42-2C26-4AE0-9285-A22AD9200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ivdocument">
    <w:name w:val="div_document"/>
    <w:basedOn w:val="a"/>
    <w:pPr>
      <w:spacing w:line="300" w:lineRule="atLeast"/>
    </w:pPr>
    <w:rPr>
      <w:color w:val="333333"/>
    </w:rPr>
  </w:style>
  <w:style w:type="paragraph" w:customStyle="1" w:styleId="divdocumentdivfirstsection">
    <w:name w:val="div_document_div_firstsection"/>
    <w:basedOn w:val="a"/>
  </w:style>
  <w:style w:type="paragraph" w:customStyle="1" w:styleId="divdocumentdivparagraph">
    <w:name w:val="div_document_div_paragraph"/>
    <w:basedOn w:val="a"/>
  </w:style>
  <w:style w:type="paragraph" w:customStyle="1" w:styleId="divdocumentthinbottomborder">
    <w:name w:val="div_document_thinbottomborder"/>
    <w:basedOn w:val="a"/>
  </w:style>
  <w:style w:type="character" w:customStyle="1" w:styleId="divnamespanfName">
    <w:name w:val="div_name_span_fName"/>
    <w:basedOn w:val="a0"/>
    <w:rPr>
      <w:b w:val="0"/>
      <w:bCs w:val="0"/>
    </w:rPr>
  </w:style>
  <w:style w:type="character" w:customStyle="1" w:styleId="span">
    <w:name w:val="span"/>
    <w:basedOn w:val="a0"/>
    <w:rPr>
      <w:sz w:val="24"/>
      <w:szCs w:val="24"/>
      <w:bdr w:val="none" w:sz="0" w:space="0" w:color="auto"/>
      <w:vertAlign w:val="baseline"/>
    </w:rPr>
  </w:style>
  <w:style w:type="paragraph" w:customStyle="1" w:styleId="div">
    <w:name w:val="div"/>
    <w:basedOn w:val="a"/>
  </w:style>
  <w:style w:type="paragraph" w:customStyle="1" w:styleId="divdocumentdivSECTIONCNTC">
    <w:name w:val="div_document_div_SECTION_CNTC"/>
    <w:basedOn w:val="a"/>
  </w:style>
  <w:style w:type="paragraph" w:customStyle="1" w:styleId="divaddress">
    <w:name w:val="div_address"/>
    <w:basedOn w:val="div"/>
    <w:pPr>
      <w:pBdr>
        <w:top w:val="none" w:sz="0" w:space="1" w:color="auto"/>
      </w:pBdr>
      <w:spacing w:line="380" w:lineRule="atLeast"/>
    </w:pPr>
    <w:rPr>
      <w:sz w:val="18"/>
      <w:szCs w:val="18"/>
    </w:rPr>
  </w:style>
  <w:style w:type="paragraph" w:customStyle="1" w:styleId="divdocumentsection">
    <w:name w:val="div_document_section"/>
    <w:basedOn w:val="a"/>
  </w:style>
  <w:style w:type="paragraph" w:customStyle="1" w:styleId="divdocumentdivheading">
    <w:name w:val="div_document_div_heading"/>
    <w:basedOn w:val="a"/>
  </w:style>
  <w:style w:type="paragraph" w:customStyle="1" w:styleId="divdocumentdivsectiontitle">
    <w:name w:val="div_document_div_sectiontitle"/>
    <w:basedOn w:val="a"/>
    <w:pPr>
      <w:spacing w:line="340" w:lineRule="atLeast"/>
    </w:pPr>
    <w:rPr>
      <w:color w:val="009999"/>
    </w:rPr>
  </w:style>
  <w:style w:type="paragraph" w:customStyle="1" w:styleId="divdocumentdivnoPind">
    <w:name w:val="div_document_div_noPind"/>
    <w:basedOn w:val="a"/>
  </w:style>
  <w:style w:type="paragraph" w:customStyle="1" w:styleId="p">
    <w:name w:val="p"/>
    <w:basedOn w:val="a"/>
  </w:style>
  <w:style w:type="paragraph" w:customStyle="1" w:styleId="divdocumentsinglecolumn">
    <w:name w:val="div_document_singlecolumn"/>
    <w:basedOn w:val="a"/>
  </w:style>
  <w:style w:type="character" w:customStyle="1" w:styleId="Strong1">
    <w:name w:val="Strong1"/>
    <w:basedOn w:val="a0"/>
    <w:rPr>
      <w:sz w:val="24"/>
      <w:szCs w:val="24"/>
      <w:bdr w:val="none" w:sz="0" w:space="0" w:color="auto"/>
      <w:vertAlign w:val="baseline"/>
    </w:rPr>
  </w:style>
  <w:style w:type="table" w:customStyle="1" w:styleId="divdocumenttable">
    <w:name w:val="div_document_table"/>
    <w:basedOn w:val="a1"/>
    <w:tblPr/>
  </w:style>
  <w:style w:type="character" w:customStyle="1" w:styleId="divdocumentdivparagraphspandateswrapper">
    <w:name w:val="div_document_div_paragraph_span_dates_wrapper"/>
    <w:basedOn w:val="a0"/>
  </w:style>
  <w:style w:type="paragraph" w:customStyle="1" w:styleId="divdocumentdivparagraphspandateswrapperParagraph">
    <w:name w:val="div_document_div_paragraph_span_dates_wrapper Paragraph"/>
    <w:basedOn w:val="a"/>
  </w:style>
  <w:style w:type="character" w:customStyle="1" w:styleId="divdocumentsinglecolumnCharacter">
    <w:name w:val="div_document_singlecolumn Character"/>
    <w:basedOn w:val="a0"/>
  </w:style>
  <w:style w:type="character" w:customStyle="1" w:styleId="singlecolumnspanpaddedlinenth-child1">
    <w:name w:val="singlecolumn_span_paddedline_nth-child(1)"/>
    <w:basedOn w:val="a0"/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a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hypenfont">
    <w:name w:val="span_hypenfont"/>
    <w:basedOn w:val="span"/>
    <w:rPr>
      <w:sz w:val="14"/>
      <w:szCs w:val="14"/>
      <w:bdr w:val="none" w:sz="0" w:space="0" w:color="auto"/>
      <w:vertAlign w:val="baseline"/>
    </w:rPr>
  </w:style>
  <w:style w:type="paragraph" w:customStyle="1" w:styleId="ulli">
    <w:name w:val="ul_li"/>
    <w:basedOn w:val="a"/>
    <w:pPr>
      <w:pBdr>
        <w:left w:val="none" w:sz="0" w:space="3" w:color="auto"/>
      </w:pBdr>
    </w:pPr>
  </w:style>
  <w:style w:type="table" w:customStyle="1" w:styleId="divdocumentdivparagraphTable">
    <w:name w:val="div_document_div_paragraph Table"/>
    <w:basedOn w:val="a1"/>
    <w:tblPr/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styleId="a3">
    <w:name w:val="Hyperlink"/>
    <w:basedOn w:val="a0"/>
    <w:uiPriority w:val="99"/>
    <w:unhideWhenUsed/>
    <w:rsid w:val="007B774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B7746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E74C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74C1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74C1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74C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jiawenzhu.github.io/profile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Jiawen Zhu</vt:lpstr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Jiawen Zhu</dc:title>
  <cp:lastModifiedBy>Jiawen Zhu</cp:lastModifiedBy>
  <cp:revision>7</cp:revision>
  <dcterms:created xsi:type="dcterms:W3CDTF">2018-10-15T22:19:00Z</dcterms:created>
  <dcterms:modified xsi:type="dcterms:W3CDTF">2021-04-16T16:55:00Z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1itQY">
    <vt:lpwstr>rOvK10FLAARVxO9Fdps4UVS+cLXn1/mGqC+ZCNobExAVOk4OFM5ZIyYAKX5fgIaJeSONht4ujSc1xbXo/r+3Cz+m4BQMrokR+xa15yr3eG10OGmW3ik787JkokRFiZhfMF76yUWvGfrV/OK1K1yNLcdVME+Oirr82LrqGJ/PIwbuCvryTGnbmVmxzEvnnn+qAeQ5PohVMJJ2G+L5Lum3FiOjRo1M4ZNBKyvMUhsp+OxqFqO2Rjfp2Yd18mGEhdo</vt:lpwstr>
  </property>
  <property fmtid="{D5CDD505-2E9C-101B-9397-08002B2CF9AE}" pid="3" name="3R551">
    <vt:lpwstr>p7ycf/wwtDbpEkaTsGKq3qAQdWWH9VwWDaocCpclfsOWi4gAdiNLNMQ/Gp2RIXFJ2qkaOnOH+o0tpjxToc9OdodbWT97OYhpfAPs1P6ai7WVYxNXB/dqhmV0EmvSeu9+1xFAV+gNwrpT63BLh3D+i2vO/xSmAk/7qlJgM1vXHBt7a4BH43jJcPVy9ki5Uid/CxV5XIt6Bmljl6jjQiyqWILrv4j1ZtJ6sxUEIownSBjz0/tX+kvnAME6OTLs66d</vt:lpwstr>
  </property>
  <property fmtid="{D5CDD505-2E9C-101B-9397-08002B2CF9AE}" pid="4" name="5K+3N">
    <vt:lpwstr>NCNDqc7Eoy7/WZA1cTkHd32940XaFf14C7RvhlZYdhLRFggtVdqZi+oMpcZhiFB6M6HAVOTswjw9A0Evgu01hKHXXjiJKBgJaYIFqBEz+b5lQ8tD5MW91YoGFrbINxSnt2PXyYTfVZyGX7uZHWgSdt0ac/WiOpoeyI++QTmOTWYPxEFR4tbWjEBSkwgTl/ZFp8Ic07ekvveVhqJkCF/QXsP3cdTtKU56HG/PJ8RdRYuIl7+R4QFy7QP9ystUHG3</vt:lpwstr>
  </property>
  <property fmtid="{D5CDD505-2E9C-101B-9397-08002B2CF9AE}" pid="5" name="5mctg">
    <vt:lpwstr>1l/tUSyC1DTYET8cshaGthyBWYr6G64Rp0GYTyJRK4fbfGHuDygw6nldSh2+NHWOeouZ84dzEKnaA37WS5fXi9oCThpvIYrgYVtJPZfU00lnbj8F0CSJ8wTu4KiAktp7xpxKbzGBBTVwV7y8AXi5kT0q+pzlVyuj4yDLECc9Kaw750m/YPHjhKeeo2RkwtnjM4+f3CNioRi9ZWmVUSu/L9Ceeaem09XROXhYrRiENsdydC7JuB41cgYYAL1itQY</vt:lpwstr>
  </property>
  <property fmtid="{D5CDD505-2E9C-101B-9397-08002B2CF9AE}" pid="6" name="aVVC9">
    <vt:lpwstr>gp33jCZ0f26PGpZGsXjNAPZR3oa5YqEsuULzv8pyDERxcQm62BE8+4Sm02mO1zrtztXKrb169Q7mbrBbT7sorEexB/w9hL8rSDXMNJyt+vN+pT/i3Lk9DC+jNrywGArj5D9hGIUg3O89Mmzpvv1rJPsrYCqdqcMcR+oOMiRZOJV9YPVdYiyNdGvwhlqE/5kxxIYcZ6ixLgt70N6tBhLXlid3enmTv2QpdmBy18xMqD9Pz5yJlgproSZFAMwJcPg</vt:lpwstr>
  </property>
  <property fmtid="{D5CDD505-2E9C-101B-9397-08002B2CF9AE}" pid="7" name="b5bOy">
    <vt:lpwstr>luT9GNS728ZvvVQPjQIycjX7CdbYB+/Sqv5O6Ni6jOYh6i/4ExA7Nlmt0RBRWUUmKdRp8BL2nLkxN+zjqn8cR+oLm9uh1/5HPbdoN9fWgJZpEd5ihyB+tvPAC0HelTXISZF7PmEnaM5COHhnbtkqgZMJzyKL4GPwnLX4Jt4HJxldwfiVWEtItlsQBfeYJEXCEjfBjN3aWaVYtFlI0bgVQqkHur2DSefbTSnxmkOgZWPZvYLHOkq30rZqzcU1m+V</vt:lpwstr>
  </property>
  <property fmtid="{D5CDD505-2E9C-101B-9397-08002B2CF9AE}" pid="8" name="EdqS5">
    <vt:lpwstr>cXkq7DURZ6PCoXq902ndjOBGten6g/WXxSnsCLYHfFGWlnb1+3SHZ+LZL1vHKdp6u58gfRrsjT6wlNxRCgH79ybt30s1gBOQuBiV5srnrrLCw1n5qsTVuC5jd3N2B8L3rGzq7er/1r1ZNFJiP41Xy4jPzojGFVWCedC1s5NYP63O82rxPr9+dmLU2A7N8FBYZEo1b+vGu/YAk6nV15kbal6p+wEaEnZtAUBPUGI+BgZN/qcMh7QJ7DRKP+5K+3N</vt:lpwstr>
  </property>
  <property fmtid="{D5CDD505-2E9C-101B-9397-08002B2CF9AE}" pid="9" name="eLtES">
    <vt:lpwstr>1s+jntnnqfoSOwwDBxxHfraYjKullNiQToZhWWpIwLvB8J6t+PJwzdSBeThzTcgym7qZZqxPCeJxtk9yzy2xeDIyKet9hEH73UfIjW41l07FvQDIVpfJTESq76M627aMYsWeUyS4xW+BDsZ3Xouh1b+4As8ho5Z6iipOVV2LjNPS5lrGbxVYML4VNdn12i0GSh748MtsoaX0r5BFDDBtiLh4ky2CSTWeZLm9pC5dv9tP6/CiFfeVX2KqFVHAOAW</vt:lpwstr>
  </property>
  <property fmtid="{D5CDD505-2E9C-101B-9397-08002B2CF9AE}" pid="10" name="gBWtD">
    <vt:lpwstr>IGphqDfA8UNYcJ7Flymv5YmLTCIfLXg8ZjD0e1CQ8XltmfArcef8VeaPDoja9qv1nQEIWCyKxop7RTchIHKwiY6iEEBvQj1Hzzuqh+qHLm09+vtATIHDveUtiiSJOsq2Z+pQGtg9BSi/wlLe8UB85hdri7UyvfJOHOhiIcS4yLtWn8NkTgV3QpobdpU93LDr48ukUBFBUFFj6kEMYDzcDSdExrsv0BSM3g43INaPhBuOMo6eIjxeneZEKvPPH/6</vt:lpwstr>
  </property>
  <property fmtid="{D5CDD505-2E9C-101B-9397-08002B2CF9AE}" pid="11" name="GEhdo">
    <vt:lpwstr>cJqvAswAU+q0LLuaS8rU1MjLOrUJN/bSKe6JUpba0s8ebPNozt+BVbZ/zvnRdsuowa4Wd27g+SLJhVWs6BJzda3cqh7rgwErhwGEXKZZ1/EqMfTJOdzrjGqpHY1HT4adM9h7VN5My9KqBO0ZhLjpYcKj2DJ53/MPuuNFnXIxhiTGfWYnBXRsFhSVyRKp2c4BUgMtgIio1ud03bCwKRgIn5Vd9+zMEKX40oO73TCY+5yQMnivVGiksE4uL13R551</vt:lpwstr>
  </property>
  <property fmtid="{D5CDD505-2E9C-101B-9397-08002B2CF9AE}" pid="12" name="HAOAW">
    <vt:lpwstr>BppbTcn/ml9LtjHshQECh6y+st6Myw/SfFkAwpfIx2aUieICrw9jTVtl5P+YhV81rMtyExM7UFOTg/YlVDZNpMHXCoW6eVHfH2Mo+AHkdIv3kysuKIkTPzY7xPy4zXB/lrVoHyo9AjZKyeZ4AJVI3TRuekz3eDI00YMwvgzKkuLHQC2562nw0vg1tQSuJGJf/H8jL1ekmW6rqxQ2bt2ajQpPXvtdxkvyxWDEhlNg9aRmeSSKOw7tG48rhWsd7Nz</vt:lpwstr>
  </property>
  <property fmtid="{D5CDD505-2E9C-101B-9397-08002B2CF9AE}" pid="13" name="iLfMw">
    <vt:lpwstr>SglqeHI/4iyePVYbwDDnigbIaI0vsBQUfVKIj0YCMYgw1tg48R9CJMvrNV0t2WxFQcDMr3v9xjw2T3Vc2JheoY4jhL4ssc+5WLDzXwdfovIFXIiq0nNv75W2lgvEUt5q/7MURXsuOnCUg/qWohfEj+6kEZN8W8dUEq7cGWrT7Pbgt7M3dXaDHzKGjDjt3MUD9nufRp91yZ6QDksJpxDcpbQbVa5FOLBFQokrC6nurIaQD3KfnY6ZlxLa+nm/DbS</vt:lpwstr>
  </property>
  <property fmtid="{D5CDD505-2E9C-101B-9397-08002B2CF9AE}" pid="14" name="Ls66d">
    <vt:lpwstr>+PoICzyJfYOcAPP1asErePuFNwv6Z8il9jUHbL31wIkig0SHJKl9esyT8m0J6ZmBRoYNd2IUjcxpjPMlxrGBdVxIMxkExA/UGBi6SJmn5pRHuuNQUnO1jKFVKHGpMYC726bNPNUGHxoKKojkGV5jXQCyPvhXQl2gQ9K6D7Xgk/ejf5C59uzcDLWKUfPG49J+vIpIH9Ed2s4HcYL2D4fw0j11/XlXKemzot/35vCWmuNBS8r1XOEPbpF9sRSJEnc</vt:lpwstr>
  </property>
  <property fmtid="{D5CDD505-2E9C-101B-9397-08002B2CF9AE}" pid="15" name="m/DbS">
    <vt:lpwstr>gsfYkqk8wUFkKLqZmyoUMuu13f6mGGJ4/ql/EPeCySL6+bqVIPCGjBeTFlkuDeiF7DRcx4ud96FuP2RMP+z8YU7jMII1sMpdFKzHPjeyETPjOJIDXS0mr8ewBNF43ukNqEJu7xUnare63U7bgEYklRyWt2/y4i3OlRk2QYkOdbH4xw7lJWxMELjX/t4jzaWaDWynG8C7aQV9MkLIXOSdkdmV+PWK/4tawhx2/naXuGQVdB1GMnF67HxObIU8CgR</vt:lpwstr>
  </property>
  <property fmtid="{D5CDD505-2E9C-101B-9397-08002B2CF9AE}" pid="16" name="mGtii">
    <vt:lpwstr>rOsrSQFizoEN4aoS6/R8kJouOBFJHRKJD+b6dVjMi+mCnjQYwlXfiX3D6SlzwBPPRPhPiA2LV+cNEwGtpZUIt3GCBH8k30PLi06srbzl7LF3ISht1I7OpnyWPpnJWYNbhil8lnlF/ewLjTNyL6RtOkbGk7UEaZu9GfQZWIyGqbagnLot1IOfk8nCrAy/DcCB1tjEcKOXi8yvjF8gnirps/xw02mxz3K1nt0LOD42BloxNHrU/WOzPIPDU+NqR5j</vt:lpwstr>
  </property>
  <property fmtid="{D5CDD505-2E9C-101B-9397-08002B2CF9AE}" pid="17" name="NmtgI">
    <vt:lpwstr>sd1bbsKBBbrX0C0qugITHoq2EB1hFFX9DJlk3Y3pm8dfvPt7iQyvDYAIIUlDGn4GcIenopGww9UNL8sVJ1xS1nFULobmsa0mox0sPQ7T/wvhbln/MDByMV/8SRXjktuXbnutDNTYTjRQ5DnccliWjUC6L1cKmd9v8kNBnoR5xFEe3siSlSrjiEkL1vFQzN6e+FRLFIq6g58VCttbx3Xr5oU+cUlNWlr0FRxsXwMsBCtkrQmONJ5VV/33MeiLfMw</vt:lpwstr>
  </property>
  <property fmtid="{D5CDD505-2E9C-101B-9397-08002B2CF9AE}" pid="18" name="NqR5j">
    <vt:lpwstr>kmGxP96gCQA+j24KyWIrigDRQce3m74y43gddvUXtRZjVJafjsALOlhEx6EFTQC2GeUpzFiVU9uz/VpkGfOtuJtWzFFoU+4l+N7Uo6WC/D01EhL276wNZOqpt5I+sGxWcChaZJOP2QeSRxxn8a7R8vhvzRLZIr+ZUKfW1iFDJCTG0nPl6sixBDB/7+x2mPyQqwVeXWR/n68wVVWtTZK+J18BpTJm8HhOotcPgR4pUBlx5DjhqvWeb4Crjp5mctg</vt:lpwstr>
  </property>
  <property fmtid="{D5CDD505-2E9C-101B-9397-08002B2CF9AE}" pid="19" name="oy0i+">
    <vt:lpwstr>4q8z8gJfwB4e3ffoyNiEezgn+Vj0CtKS/xn/xgUTkfL0Kwad92dgzI/dhkugnlJYO0VN9LlNQ1+7E4i0H5NyYcFV4sQTknMq9SoiwubvAy6fiZy209boOwFANo9HZlw9etIbBqZRuvAZh1Obx58rnNz2RcqezvuRfqTWBOyOnhxs2W7tIUOp5ZsazYmcZAFX6BgNWSMBbDBtlrHr0KS5/pKvMugIzxRbZtmfs3g59ljbD1MxEl3D8CRLXfgBWtD</vt:lpwstr>
  </property>
  <property fmtid="{D5CDD505-2E9C-101B-9397-08002B2CF9AE}" pid="20" name="pM5zu">
    <vt:lpwstr>YQLFBocZcw8DRNpsix5ibUXUEDrj8B5Q2SVc6defhpF69CiYjCcU/Rh8Mv7qEnH9wbgVZ+nxu6APDLOjxxv4ZtP0ZyEbhgaTAr3ABie1O407u49OvHyttc9hx4PP9UV4+pd+0v3YtfLfDjuTPT44+v4ORqvCljyi4eqkBzZw0wJctR79UALSyQAqmW/lPnKq2eYWJyLXFE2/Vph8XYyrIK/PhjEnhOmeZkIWaw9Nf5yAzeAuV+phQLQpJQaVVC9</vt:lpwstr>
  </property>
  <property fmtid="{D5CDD505-2E9C-101B-9397-08002B2CF9AE}" pid="21" name="PPH/6">
    <vt:lpwstr>78Pv4vfQdjASL2EDD6BarttWYok+2WARASLBbxdIn7WNb2CWmM1kbigeUN+IDmt2OMxESCM+MPDsPjOnjVd2/eUJNzNqvng11HNMPPijLeYMiDiaZ6jUHh5VWmt3fygVIS+7MNpLezlwZ+yDZkwoYE1tc49rFummwvdBeWsn+4uEDrTe7GEzwptUk58JsbOcbCwnN7vGKMhJcNknbC6wYpUasMnrfV8Jk2WQ3Mm6/Da7IPigbDdJxiPmJlvVR6f</vt:lpwstr>
  </property>
  <property fmtid="{D5CDD505-2E9C-101B-9397-08002B2CF9AE}" pid="22" name="sd7Nz">
    <vt:lpwstr>89dksRjp9Gr7hsW6GcPI/RSxMq3DdfH6cwLcSh88VGLvsJ7Nm58ZQlh+ODgM1/5sWeCchE+oH28ofc7dY5tqL2ydQ+aGm3HSEN6q8XdG6HsTfBRcrz8su1qTfz+7yB9X+d+QjPpWNwUwQI48cRgn5CWBHxHgUNRBSBFzRyEzAtjsr9YaPujW5vs+UIhyckXRmYguw79jZMpIIYJtrsm1oSVoey9YOp3e1lNjSHn+pHW3KPZGbr6FDyhLRVmGtii</vt:lpwstr>
  </property>
  <property fmtid="{D5CDD505-2E9C-101B-9397-08002B2CF9AE}" pid="23" name="SJEnc">
    <vt:lpwstr>tpUQFUJXHtM9u432vYkQnq/2OWsxQVuAmpjsgkrk7vHVdLTk1U84fVWdDZdsiRIV/HM364yqi7pSSqwQerpSd79IvKi9knn9R7ViWfBEe5bxHuPSNGq6zUMB3rwUzRiIKDUvw4SaUo4iNDDwa09Ym3UA+bHLhykm50gmV/Mosb1RNfT80J+gaiIFO5uw2EeIXAm+zgNLZ5NPotcZP1s2Xc2+TvbNTfsuIfxIauyBNhYV0aWt5wyEXXZyRbEdqS5</vt:lpwstr>
  </property>
  <property fmtid="{D5CDD505-2E9C-101B-9397-08002B2CF9AE}" pid="24" name="Stao5">
    <vt:lpwstr>098SZ7e/lkoBt9zt2HEtIhXnNQmxO7CWC21A7Xpt1lSWUjBP+Hyavs8mstN7iLE4zPYI4tdwpxBLAHgDbuJWRq0tjwitagF39S2bE4ic9PMCKm9igRKNkUs4UXMsfLA5LKV+kQNptvsHm86kZU6sIVg8RSVDN85VHu14lCLq81zCBUwdk+wsxfgbA6EJg/5MWthVUyinku8Kznr1uzOCes/ySb2mo4wfRkS2niTVbdQt+hILdU+i0QybTsNmtgI</vt:lpwstr>
  </property>
  <property fmtid="{D5CDD505-2E9C-101B-9397-08002B2CF9AE}" pid="25" name="TevNU">
    <vt:lpwstr>MKVclKOZWwYuxpMP/i0uJjDWcYA/HXi6sANd/l/kigc+lcBzuUoFDTR0kNFDqaG6U/g9DYCtyLDyzEwRSHjxaEhF9btvymlMzgTcpdISJoTwwaTWruGoNW8HCwCO2EOdGb8JyqUEcPXZb54b//ATLdWfQMHgAA</vt:lpwstr>
  </property>
  <property fmtid="{D5CDD505-2E9C-101B-9397-08002B2CF9AE}" pid="26" name="tUHG3">
    <vt:lpwstr>kTH/TBM3QJWpnix1IYokY8zZYvOow08NqY11dd01L90Q000BuK6R8TJVJtkEfsQxHdmYnbNBEkCb+9ri0UKcau4f0/5cLwfmMsFpfBx/3j9NdXc+ydVprH0vE3N/IZBVBC36vSTs7MhE5NzWNktRhfkj8r8tK/7baWN3e7BYrKF1xI0azN+m3SFH5QuWzOwJ+s9MqYl17yl2k69HSbvypT6rAJYXUNCng6TOzw7d6O2noWbTdmZzUGtfdmb5bOy</vt:lpwstr>
  </property>
  <property fmtid="{D5CDD505-2E9C-101B-9397-08002B2CF9AE}" pid="27" name="U1m+V">
    <vt:lpwstr>HXpMNKkbQ6fKQ/ahn8EjGSfPJXH6yk+uNBKCPlPMNLsA56axOb5Gol9c+aiv1JkVJaSB0GyL51f/mrEQfgNAV6wSao7wuOArBTcpBky0o5Zorle4LPOknoq7y39gaiwZFDWHAOTmfnnZXKh2W/FWAzrrA7+D0pfo67LaYvMX3/4ahkl39C+NL0qkCCLNQCY0HyLnI7VdZqkDWnHw183D74pA12qKap/YZ16vl+gXQP1z4mhvz1wzIuH7YWpM5zu</vt:lpwstr>
  </property>
  <property fmtid="{D5CDD505-2E9C-101B-9397-08002B2CF9AE}" pid="28" name="U8CgR">
    <vt:lpwstr>p+W/fKX+kSd+xa6x6baRDSBEM+lR+Tayq65Czo9PcEuyY3oVkYf1dMa7ImeaAQ//MfGtGhpPUOdajFJyykDEmxZN0E7CZTXkskTKat3fVvMoV1nFgluaEBR/76JtR1etALcBAMYMuDSoMd6CEEMjO6LPMtp6JRyyKPLru4N4/XVjEVc/yeOHCktcb1jV+4PqZOQ+2YN0+8DejAVXVXm1ut2SFtT0nLWcQvupY3os+dt0Yz6kh/k+1ko+a2Zh1dz</vt:lpwstr>
  </property>
  <property fmtid="{D5CDD505-2E9C-101B-9397-08002B2CF9AE}" pid="29" name="vVR6f">
    <vt:lpwstr>BP5VKLjuZB9XCgchlcl4123hjHQcYLdBBlFBrcWdaNe6LrCngo+FgDoBKgA7TowLn0m29LVrld/mAPrgf9hbssHWv+vc9f3BjVJMydECrb1GN2QC0Nl0ol5/CDRd8cPlxeAMwsH0N6tA246zGl3U/l1CXUb93HNV6kP4mVCVgEFpPt3yvv7HgYrGxFqY7ijTJkPcweeQvLY/hrMLKjSzKduWtK6/57+ePG/yhIMrJ8lJX798CmVMBOVuWfTevNU</vt:lpwstr>
  </property>
  <property fmtid="{D5CDD505-2E9C-101B-9397-08002B2CF9AE}" pid="30" name="wJcPg">
    <vt:lpwstr>izq+w6hE8i4G1uVxHzZzl/TA9L7Z6EDnV75VySKr813Zww9Eh/owL5JL8pDHlH2+ZtoZe55IpPeItVchOhsKaTSQ8k/yw/NHPkTQK+pTgtdoJncvKAprHz0p31yrniyPf8ZrNEtzy8Z6JxsD/Yd4zTnC7KQOrAjCFBNg6CL5/r7y711kAWTmJVL8zQpTSkXv3cCHWk1AiplplV/plkyFl7vP/3wHhGnVD6gGkwl+/nPSQ68tuB6G3aCzS6Stao5</vt:lpwstr>
  </property>
  <property fmtid="{D5CDD505-2E9C-101B-9397-08002B2CF9AE}" pid="31" name="x1ye=">
    <vt:lpwstr>DB4AAB+LCAAAAAAABAAVl7W2rVgQRT+IALegA9zdyXDn4Pb1fV8AEWMAtatqrkmLvCjgMPZ3JxkEwXCBIlBeECCew0WIgxps3l5dOmewBsdaChM17kY6Yu8EkytDKmYmp5OPoCHRiQMr3LZ+qe0Lf/ppKjFiqcN4vj0xWS3r7CQDBloSfzpBV26H3LndbeYDtOFDrvm+FdULywYoWiPEHMu8OpwI5yX5zR5jfPgjWc9E3i1FTDgt3IJ6hieLtES</vt:lpwstr>
  </property>
  <property fmtid="{D5CDD505-2E9C-101B-9397-08002B2CF9AE}" pid="32" name="Zh1dz">
    <vt:lpwstr>Ub8fA6Qu+/El/aXWSwon0mzYC84zdWjx/5TJUaZ+eh6zzdZrOSarZ5t8KjH52RP/2lNBuaGq/AnlFZ+2fNHkD3mY6qE+pwrGf6ROL2EEXpOapwdCJ8CsPE5azPEzLdAmM5tw653HZVXtDblPFE5UTjzH+ZJNHlUsOcI1du3ADDTCrbZlPxORgwZ9e3Ecs20PIDUzBONT7edqhWjUrUmqiXdtWBMoTqbPvR2glGCW/5mYumgxEXQg4Fglgxoy0i+</vt:lpwstr>
  </property>
</Properties>
</file>